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6FF1" w14:textId="77777777" w:rsidR="00D3570A" w:rsidRDefault="00883E8C">
      <w:pPr>
        <w:spacing w:before="68"/>
        <w:ind w:left="2354" w:right="2382"/>
        <w:jc w:val="center"/>
        <w:rPr>
          <w:sz w:val="28"/>
          <w:szCs w:val="28"/>
        </w:rPr>
      </w:pPr>
      <w:r>
        <w:pict w14:anchorId="79449F6E">
          <v:group id="_x0000_s1037" alt="" style="position:absolute;left:0;text-align:left;margin-left:0;margin-top:0;width:0;height:0;z-index:-251657728;mso-position-horizontal-relative:page;mso-position-vertical-relative:page" coordsize="0,0">
            <v:shape id="_x0000_s1038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8A525FC">
          <v:group id="_x0000_s1035" alt="" style="position:absolute;left:0;text-align:left;margin-left:0;margin-top:0;width:0;height:0;z-index:-251658752;mso-position-horizontal-relative:page;mso-position-vertical-relative:page" coordsize="0,0">
            <v:shape id="_x0000_s1036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52AF2B75">
          <v:group id="_x0000_s1033" alt="" style="position:absolute;left:0;text-align:left;margin-left:0;margin-top:0;width:0;height:0;z-index:-251659776;mso-position-horizontal-relative:page;mso-position-vertical-relative:page" coordsize="0,0">
            <v:shape id="_x0000_s1034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 w14:anchorId="25230B76">
          <v:group id="_x0000_s1031" alt="" style="position:absolute;left:0;text-align:left;margin-left:0;margin-top:0;width:0;height:0;z-index:-251660800;mso-position-horizontal-relative:page;mso-position-vertical-relative:page" coordsize="0,0">
            <v:shape id="_x0000_s1032" alt="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 w:rsidR="000443F8">
        <w:rPr>
          <w:b/>
          <w:sz w:val="28"/>
          <w:szCs w:val="28"/>
        </w:rPr>
        <w:t>Assignment-based Subjective Questions</w:t>
      </w:r>
    </w:p>
    <w:p w14:paraId="6AAE3ED9" w14:textId="77777777" w:rsidR="00D3570A" w:rsidRDefault="00D3570A">
      <w:pPr>
        <w:spacing w:line="200" w:lineRule="exact"/>
      </w:pPr>
    </w:p>
    <w:p w14:paraId="39AE03EB" w14:textId="77777777" w:rsidR="00D3570A" w:rsidRDefault="00D3570A">
      <w:pPr>
        <w:spacing w:before="10" w:line="240" w:lineRule="exact"/>
        <w:rPr>
          <w:sz w:val="24"/>
          <w:szCs w:val="24"/>
        </w:rPr>
      </w:pPr>
    </w:p>
    <w:p w14:paraId="63D9163A" w14:textId="77777777" w:rsidR="00D3570A" w:rsidRDefault="000443F8">
      <w:pPr>
        <w:spacing w:line="287" w:lineRule="auto"/>
        <w:ind w:left="100" w:right="61"/>
        <w:jc w:val="both"/>
        <w:rPr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analysis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categorical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from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 dataset, what could you infer about their effect on the dependent variable? (3 marks)</w:t>
      </w:r>
    </w:p>
    <w:p w14:paraId="1A369054" w14:textId="2A89DAEA" w:rsidR="00D3570A" w:rsidRDefault="00F673F3">
      <w:pPr>
        <w:spacing w:before="2" w:line="287" w:lineRule="auto"/>
        <w:ind w:left="100" w:right="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categorical variable in the dataset were </w:t>
      </w:r>
      <w:r w:rsidR="00A80CBC">
        <w:rPr>
          <w:sz w:val="24"/>
          <w:szCs w:val="24"/>
        </w:rPr>
        <w:t xml:space="preserve">temp, </w:t>
      </w:r>
      <w:r>
        <w:rPr>
          <w:sz w:val="24"/>
          <w:szCs w:val="24"/>
        </w:rPr>
        <w:t>season</w:t>
      </w:r>
      <w:r w:rsidR="000443F8">
        <w:rPr>
          <w:sz w:val="24"/>
          <w:szCs w:val="24"/>
        </w:rPr>
        <w:t>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holiday,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mnth,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yr</w:t>
      </w:r>
      <w:r w:rsidR="00A80CBC">
        <w:rPr>
          <w:sz w:val="24"/>
          <w:szCs w:val="24"/>
        </w:rPr>
        <w:t>.</w:t>
      </w:r>
      <w:r w:rsidR="000443F8">
        <w:rPr>
          <w:sz w:val="24"/>
          <w:szCs w:val="24"/>
        </w:rPr>
        <w:t xml:space="preserve"> 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were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visualized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using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a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>boxplot.</w:t>
      </w:r>
      <w:r w:rsidR="00A80CBC">
        <w:rPr>
          <w:sz w:val="24"/>
          <w:szCs w:val="24"/>
        </w:rPr>
        <w:t xml:space="preserve"> </w:t>
      </w:r>
      <w:r w:rsidR="000443F8">
        <w:rPr>
          <w:sz w:val="24"/>
          <w:szCs w:val="24"/>
        </w:rPr>
        <w:t>These</w:t>
      </w:r>
      <w:r w:rsidR="000443F8">
        <w:rPr>
          <w:spacing w:val="15"/>
          <w:sz w:val="24"/>
          <w:szCs w:val="24"/>
        </w:rPr>
        <w:t xml:space="preserve"> </w:t>
      </w:r>
      <w:r w:rsidR="000443F8">
        <w:rPr>
          <w:sz w:val="24"/>
          <w:szCs w:val="24"/>
        </w:rPr>
        <w:t xml:space="preserve">variables had the following effect on our </w:t>
      </w:r>
      <w:r w:rsidR="00A80CBC">
        <w:rPr>
          <w:sz w:val="24"/>
          <w:szCs w:val="24"/>
        </w:rPr>
        <w:t>dependent</w:t>
      </w:r>
      <w:r w:rsidR="000443F8">
        <w:rPr>
          <w:sz w:val="24"/>
          <w:szCs w:val="24"/>
        </w:rPr>
        <w:t xml:space="preserve"> variable:-</w:t>
      </w:r>
    </w:p>
    <w:p w14:paraId="7364078E" w14:textId="450BD7FC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Temp is the most significant with the largest coefficient.</w:t>
      </w:r>
    </w:p>
    <w:p w14:paraId="5F82CC91" w14:textId="51A15970" w:rsidR="00A80CBC" w:rsidRPr="00A80CBC" w:rsidRDefault="00237489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237489">
        <w:rPr>
          <w:rFonts w:ascii="Segoe UI" w:hAnsi="Segoe UI" w:cs="Segoe UI"/>
          <w:sz w:val="21"/>
          <w:szCs w:val="21"/>
          <w:lang w:val="en-IN"/>
        </w:rPr>
        <w:t xml:space="preserve">weathersit_Light Snow &amp; Rain has </w:t>
      </w:r>
      <w:r>
        <w:rPr>
          <w:rFonts w:ascii="Segoe UI" w:hAnsi="Segoe UI" w:cs="Segoe UI"/>
          <w:sz w:val="21"/>
          <w:szCs w:val="21"/>
          <w:lang w:val="en-IN"/>
        </w:rPr>
        <w:t>negative</w:t>
      </w:r>
      <w:r w:rsidRPr="00237489">
        <w:rPr>
          <w:rFonts w:ascii="Segoe UI" w:hAnsi="Segoe UI" w:cs="Segoe UI"/>
          <w:sz w:val="21"/>
          <w:szCs w:val="21"/>
          <w:lang w:val="en-IN"/>
        </w:rPr>
        <w:t xml:space="preserve"> co-relation with cnt.</w:t>
      </w:r>
    </w:p>
    <w:p w14:paraId="37EECBCA" w14:textId="3DA3D13F" w:rsidR="00A80CBC" w:rsidRP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 xml:space="preserve">Bike rentals is more for the month of </w:t>
      </w:r>
      <w:r w:rsidR="001343C0" w:rsidRPr="00A80CBC">
        <w:rPr>
          <w:rFonts w:ascii="Segoe UI" w:hAnsi="Segoe UI" w:cs="Segoe UI"/>
          <w:sz w:val="21"/>
          <w:szCs w:val="21"/>
          <w:lang w:val="en-IN"/>
        </w:rPr>
        <w:t>September</w:t>
      </w:r>
    </w:p>
    <w:p w14:paraId="5F0CDA8C" w14:textId="170E5448" w:rsidR="00A80CBC" w:rsidRDefault="00A80CBC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r w:rsidRPr="00A80CBC">
        <w:rPr>
          <w:rFonts w:ascii="Segoe UI" w:hAnsi="Segoe UI" w:cs="Segoe UI"/>
          <w:sz w:val="21"/>
          <w:szCs w:val="21"/>
          <w:lang w:val="en-IN"/>
        </w:rPr>
        <w:t>The rentals reduce during holidays</w:t>
      </w:r>
    </w:p>
    <w:p w14:paraId="1BC4144B" w14:textId="751FA573" w:rsidR="00B20D33" w:rsidRPr="00A80CBC" w:rsidRDefault="00B20D33" w:rsidP="00A80CB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IN"/>
        </w:rPr>
      </w:pPr>
      <w:proofErr w:type="spellStart"/>
      <w:r w:rsidRPr="00B20D33">
        <w:rPr>
          <w:rFonts w:ascii="Segoe UI" w:hAnsi="Segoe UI" w:cs="Segoe UI"/>
          <w:sz w:val="21"/>
          <w:szCs w:val="21"/>
          <w:lang w:val="en-IN"/>
        </w:rPr>
        <w:t>yr</w:t>
      </w:r>
      <w:proofErr w:type="spellEnd"/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positively contributing to cnt and it's co-</w:t>
      </w:r>
      <w:r w:rsidRPr="00B20D33">
        <w:rPr>
          <w:rFonts w:ascii="Segoe UI" w:hAnsi="Segoe UI" w:cs="Segoe UI"/>
          <w:sz w:val="21"/>
          <w:szCs w:val="21"/>
          <w:lang w:val="en-IN"/>
        </w:rPr>
        <w:t>relation</w:t>
      </w:r>
      <w:r w:rsidRPr="00B20D33">
        <w:rPr>
          <w:rFonts w:ascii="Segoe UI" w:hAnsi="Segoe UI" w:cs="Segoe UI"/>
          <w:sz w:val="21"/>
          <w:szCs w:val="21"/>
          <w:lang w:val="en-IN"/>
        </w:rPr>
        <w:t xml:space="preserve"> is also seen high on heatmap</w:t>
      </w:r>
    </w:p>
    <w:p w14:paraId="707CC61B" w14:textId="0B2928B8" w:rsidR="00D3570A" w:rsidRDefault="00D3570A" w:rsidP="00A80CBC">
      <w:pPr>
        <w:spacing w:before="1" w:line="286" w:lineRule="auto"/>
        <w:ind w:left="820" w:right="66" w:hanging="360"/>
        <w:jc w:val="both"/>
        <w:rPr>
          <w:sz w:val="11"/>
          <w:szCs w:val="11"/>
        </w:rPr>
      </w:pPr>
    </w:p>
    <w:p w14:paraId="7DC8E28E" w14:textId="77777777" w:rsidR="00D3570A" w:rsidRDefault="00D3570A">
      <w:pPr>
        <w:spacing w:line="200" w:lineRule="exact"/>
      </w:pPr>
    </w:p>
    <w:p w14:paraId="1EA85F65" w14:textId="77777777" w:rsidR="00D3570A" w:rsidRDefault="00D3570A">
      <w:pPr>
        <w:spacing w:line="200" w:lineRule="exact"/>
      </w:pPr>
    </w:p>
    <w:p w14:paraId="3C605845" w14:textId="77777777" w:rsidR="00D3570A" w:rsidRDefault="00D3570A">
      <w:pPr>
        <w:spacing w:line="200" w:lineRule="exact"/>
      </w:pPr>
    </w:p>
    <w:p w14:paraId="572719D8" w14:textId="77777777" w:rsidR="00D3570A" w:rsidRDefault="000443F8">
      <w:pPr>
        <w:ind w:left="100" w:right="28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Why is it important to use drop_first=True during dummy variable creation? (2 mark)</w:t>
      </w:r>
    </w:p>
    <w:p w14:paraId="6B0EE5CB" w14:textId="4C520FC7" w:rsidR="00285F35" w:rsidRPr="00285F35" w:rsidRDefault="00285F35" w:rsidP="00285F35">
      <w:pPr>
        <w:rPr>
          <w:sz w:val="24"/>
          <w:szCs w:val="24"/>
          <w:lang w:val="en-IN"/>
        </w:rPr>
      </w:pPr>
      <w:r w:rsidRPr="00285F35">
        <w:rPr>
          <w:sz w:val="24"/>
          <w:szCs w:val="24"/>
          <w:lang w:val="en-IN"/>
        </w:rPr>
        <w:t xml:space="preserve">Dummy variables are created </w:t>
      </w:r>
      <w:r>
        <w:rPr>
          <w:sz w:val="24"/>
          <w:szCs w:val="24"/>
          <w:lang w:val="en-IN"/>
        </w:rPr>
        <w:t>to</w:t>
      </w:r>
      <w:r w:rsidRPr="00285F35">
        <w:rPr>
          <w:sz w:val="24"/>
          <w:szCs w:val="24"/>
          <w:lang w:val="en-IN"/>
        </w:rPr>
        <w:t xml:space="preserve"> correctly </w:t>
      </w:r>
      <w:r w:rsidRPr="00285F35">
        <w:rPr>
          <w:sz w:val="24"/>
          <w:szCs w:val="24"/>
          <w:lang w:val="en-IN"/>
        </w:rPr>
        <w:t>analysing</w:t>
      </w:r>
      <w:r w:rsidRPr="00285F35">
        <w:rPr>
          <w:sz w:val="24"/>
          <w:szCs w:val="24"/>
          <w:lang w:val="en-IN"/>
        </w:rPr>
        <w:t xml:space="preserve"> attribute variables</w:t>
      </w:r>
      <w:r>
        <w:rPr>
          <w:sz w:val="24"/>
          <w:szCs w:val="24"/>
          <w:lang w:val="en-IN"/>
        </w:rPr>
        <w:t xml:space="preserve"> which are categorical variables.</w:t>
      </w:r>
    </w:p>
    <w:p w14:paraId="121757F3" w14:textId="52D4A3BF" w:rsidR="00D3570A" w:rsidRDefault="000443F8" w:rsidP="00285F35">
      <w:pPr>
        <w:spacing w:before="54" w:line="287" w:lineRule="auto"/>
        <w:ind w:right="67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If </w:t>
      </w:r>
      <w:r w:rsidR="00E526DB">
        <w:rPr>
          <w:sz w:val="24"/>
          <w:szCs w:val="24"/>
        </w:rPr>
        <w:t>we</w:t>
      </w:r>
      <w:r>
        <w:rPr>
          <w:sz w:val="24"/>
          <w:szCs w:val="24"/>
        </w:rPr>
        <w:t xml:space="preserve"> don't drop the first column then dummy variables will be redundant. This may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models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adversely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effect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stronger when the cardinality is smaller.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have all dummy variables it leads to Multicollinearity between the</w:t>
      </w:r>
      <w:r w:rsidR="001343C0">
        <w:rPr>
          <w:sz w:val="24"/>
          <w:szCs w:val="24"/>
        </w:rPr>
        <w:t xml:space="preserve"> </w:t>
      </w:r>
      <w:r>
        <w:rPr>
          <w:sz w:val="24"/>
          <w:szCs w:val="24"/>
        </w:rPr>
        <w:t>dummy variables. To keep this under control, we lose one colum</w:t>
      </w:r>
      <w:r w:rsidR="001343C0">
        <w:rPr>
          <w:sz w:val="24"/>
          <w:szCs w:val="24"/>
        </w:rPr>
        <w:t>n.</w:t>
      </w:r>
    </w:p>
    <w:p w14:paraId="2495CF02" w14:textId="009A6F09" w:rsidR="00D3570A" w:rsidRDefault="000443F8">
      <w:pPr>
        <w:spacing w:before="61" w:line="287" w:lineRule="auto"/>
        <w:ind w:left="100" w:right="108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 </w:t>
      </w:r>
      <w:r w:rsidR="00593AFD">
        <w:rPr>
          <w:b/>
          <w:sz w:val="24"/>
          <w:szCs w:val="24"/>
        </w:rPr>
        <w:t>Looking at the pair</w:t>
      </w:r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>plot  among</w:t>
      </w:r>
      <w:proofErr w:type="gramEnd"/>
      <w:r>
        <w:rPr>
          <w:b/>
          <w:sz w:val="24"/>
          <w:szCs w:val="24"/>
        </w:rPr>
        <w:t xml:space="preserve">  the  numerical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variables,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which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one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has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highest correlation with the target variable? (1 mark)</w:t>
      </w:r>
    </w:p>
    <w:p w14:paraId="22334F61" w14:textId="77777777" w:rsidR="00D3570A" w:rsidRDefault="00883E8C">
      <w:pPr>
        <w:spacing w:before="31"/>
        <w:ind w:left="130"/>
      </w:pPr>
      <w:r>
        <w:rPr>
          <w:noProof/>
        </w:rPr>
        <w:pict w14:anchorId="4C7B6D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pt;height:467.35pt;mso-width-percent:0;mso-height-percent:0;mso-width-percent:0;mso-height-percent:0">
            <v:imagedata r:id="rId5" o:title=""/>
          </v:shape>
        </w:pict>
      </w:r>
    </w:p>
    <w:p w14:paraId="2578F2F0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2C0CAB98" w14:textId="77777777" w:rsidR="00D3570A" w:rsidRDefault="000443F8">
      <w:pPr>
        <w:spacing w:line="287" w:lineRule="auto"/>
        <w:ind w:left="100" w:right="289"/>
        <w:rPr>
          <w:sz w:val="24"/>
          <w:szCs w:val="24"/>
        </w:rPr>
        <w:sectPr w:rsidR="00D3570A">
          <w:pgSz w:w="12240" w:h="15840"/>
          <w:pgMar w:top="1380" w:right="1300" w:bottom="280" w:left="1340" w:header="720" w:footer="720" w:gutter="0"/>
          <w:cols w:space="720"/>
        </w:sectPr>
      </w:pPr>
      <w:r>
        <w:rPr>
          <w:sz w:val="24"/>
          <w:szCs w:val="24"/>
        </w:rPr>
        <w:t>“temp” and “</w:t>
      </w:r>
      <w:proofErr w:type="spellStart"/>
      <w:r>
        <w:rPr>
          <w:sz w:val="24"/>
          <w:szCs w:val="24"/>
        </w:rPr>
        <w:t>atemp</w:t>
      </w:r>
      <w:proofErr w:type="spellEnd"/>
      <w:r>
        <w:rPr>
          <w:sz w:val="24"/>
          <w:szCs w:val="24"/>
        </w:rPr>
        <w:t>” are the two numerical variables which are highly correlated with the target variable (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</w:t>
      </w:r>
    </w:p>
    <w:p w14:paraId="7D1FA7DA" w14:textId="77777777" w:rsidR="00D3570A" w:rsidRDefault="000443F8">
      <w:pPr>
        <w:spacing w:before="7" w:line="320" w:lineRule="atLeast"/>
        <w:ind w:left="100" w:right="71" w:firstLine="7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How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validate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assumptions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 Linear Regression after building the model on the training set? (3 marks)</w:t>
      </w:r>
    </w:p>
    <w:p w14:paraId="42775AE5" w14:textId="77777777" w:rsidR="00D3570A" w:rsidRDefault="00D3570A">
      <w:pPr>
        <w:spacing w:line="200" w:lineRule="exact"/>
      </w:pPr>
    </w:p>
    <w:p w14:paraId="77E6D10A" w14:textId="77777777" w:rsidR="00D3570A" w:rsidRDefault="00D3570A">
      <w:pPr>
        <w:spacing w:before="13" w:line="200" w:lineRule="exact"/>
      </w:pPr>
    </w:p>
    <w:p w14:paraId="6CEE6245" w14:textId="77777777" w:rsidR="00D3570A" w:rsidRDefault="00883E8C">
      <w:pPr>
        <w:ind w:left="130"/>
      </w:pPr>
      <w:r>
        <w:rPr>
          <w:noProof/>
        </w:rPr>
        <w:pict w14:anchorId="36186A35">
          <v:shape id="_x0000_i1027" type="#_x0000_t75" alt="" style="width:274pt;height:224.65pt;mso-width-percent:0;mso-height-percent:0;mso-width-percent:0;mso-height-percent:0">
            <v:imagedata r:id="rId6" o:title=""/>
          </v:shape>
        </w:pict>
      </w:r>
    </w:p>
    <w:p w14:paraId="103CD1CD" w14:textId="77777777" w:rsidR="00D3570A" w:rsidRDefault="00D3570A">
      <w:pPr>
        <w:spacing w:before="6" w:line="100" w:lineRule="exact"/>
        <w:rPr>
          <w:sz w:val="10"/>
          <w:szCs w:val="10"/>
        </w:rPr>
      </w:pPr>
    </w:p>
    <w:p w14:paraId="5C0AB338" w14:textId="5EB28352" w:rsidR="001B34D2" w:rsidRDefault="001B34D2">
      <w:pPr>
        <w:spacing w:line="287" w:lineRule="auto"/>
        <w:ind w:left="100" w:right="771"/>
        <w:rPr>
          <w:sz w:val="24"/>
          <w:szCs w:val="24"/>
        </w:rPr>
      </w:pPr>
      <w:r>
        <w:rPr>
          <w:sz w:val="24"/>
          <w:szCs w:val="24"/>
        </w:rPr>
        <w:t xml:space="preserve">Overall model performance as measured by </w:t>
      </w:r>
      <w:r w:rsidR="00D9493C">
        <w:rPr>
          <w:sz w:val="24"/>
          <w:szCs w:val="24"/>
        </w:rPr>
        <w:t xml:space="preserve">R-Square and Adjusted R-Square and AIC </w:t>
      </w:r>
    </w:p>
    <w:p w14:paraId="3521265D" w14:textId="77777777" w:rsidR="00D9493C" w:rsidRP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D9493C">
        <w:rPr>
          <w:rFonts w:ascii="Courier New" w:hAnsi="Courier New" w:cs="Courier New"/>
          <w:color w:val="000000"/>
          <w:sz w:val="21"/>
          <w:szCs w:val="21"/>
          <w:lang w:val="en-IN"/>
        </w:rPr>
        <w:t>R-squared:                       0.842</w:t>
      </w:r>
    </w:p>
    <w:p w14:paraId="53C98724" w14:textId="6FEAB98D" w:rsid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  <w:r w:rsidRPr="00D9493C">
        <w:rPr>
          <w:rFonts w:ascii="Courier New" w:hAnsi="Courier New" w:cs="Courier New"/>
          <w:color w:val="000000"/>
          <w:sz w:val="21"/>
          <w:szCs w:val="21"/>
          <w:lang w:val="en-IN"/>
        </w:rPr>
        <w:t>Adj. R-squared:                  0.838</w:t>
      </w:r>
    </w:p>
    <w:p w14:paraId="180BA846" w14:textId="77777777" w:rsidR="00D9493C" w:rsidRDefault="00D9493C" w:rsidP="00D949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AIC:                            -989.3</w:t>
      </w:r>
    </w:p>
    <w:p w14:paraId="1ADD4532" w14:textId="77777777" w:rsidR="00D9493C" w:rsidRPr="00D9493C" w:rsidRDefault="00D9493C" w:rsidP="00D94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IN"/>
        </w:rPr>
      </w:pPr>
    </w:p>
    <w:p w14:paraId="1CEC2ABE" w14:textId="59ED6D10" w:rsidR="00D9493C" w:rsidRDefault="009A2D8A">
      <w:pPr>
        <w:spacing w:line="287" w:lineRule="auto"/>
        <w:ind w:left="100" w:right="771"/>
        <w:rPr>
          <w:sz w:val="24"/>
          <w:szCs w:val="24"/>
        </w:rPr>
      </w:pPr>
      <w:r>
        <w:rPr>
          <w:sz w:val="24"/>
          <w:szCs w:val="24"/>
        </w:rPr>
        <w:t>Betwee</w:t>
      </w:r>
      <w:r w:rsidR="00EB38BF">
        <w:rPr>
          <w:sz w:val="24"/>
          <w:szCs w:val="24"/>
        </w:rPr>
        <w:t>n</w:t>
      </w:r>
      <w:r>
        <w:rPr>
          <w:sz w:val="24"/>
          <w:szCs w:val="24"/>
        </w:rPr>
        <w:t xml:space="preserve"> first,</w:t>
      </w:r>
      <w:r w:rsidR="00153C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second and </w:t>
      </w:r>
      <w:r w:rsidR="00EB38BF">
        <w:rPr>
          <w:sz w:val="24"/>
          <w:szCs w:val="24"/>
        </w:rPr>
        <w:t>third, prob(F-Static) is less for model 3 and is hence more performant</w:t>
      </w:r>
    </w:p>
    <w:p w14:paraId="6D025E5E" w14:textId="514D4054" w:rsidR="00EB38BF" w:rsidRPr="00153CF2" w:rsidRDefault="00EB38BF" w:rsidP="00153CF2">
      <w:pPr>
        <w:pStyle w:val="ListParagraph"/>
        <w:numPr>
          <w:ilvl w:val="0"/>
          <w:numId w:val="3"/>
        </w:numPr>
        <w:spacing w:line="287" w:lineRule="auto"/>
        <w:ind w:right="771"/>
        <w:rPr>
          <w:sz w:val="24"/>
          <w:szCs w:val="24"/>
        </w:rPr>
      </w:pPr>
      <w:r w:rsidRPr="00153CF2">
        <w:rPr>
          <w:sz w:val="24"/>
          <w:szCs w:val="24"/>
        </w:rPr>
        <w:t>Different other means of</w:t>
      </w:r>
      <w:r w:rsidR="00153CF2" w:rsidRPr="00153CF2">
        <w:rPr>
          <w:sz w:val="24"/>
          <w:szCs w:val="24"/>
        </w:rPr>
        <w:t xml:space="preserve"> validating assumptions are </w:t>
      </w:r>
    </w:p>
    <w:p w14:paraId="08496C22" w14:textId="076B6E7A" w:rsidR="00D3570A" w:rsidRPr="00153CF2" w:rsidRDefault="000443F8" w:rsidP="00153CF2">
      <w:pPr>
        <w:pStyle w:val="ListParagraph"/>
        <w:numPr>
          <w:ilvl w:val="0"/>
          <w:numId w:val="3"/>
        </w:numPr>
        <w:spacing w:line="287" w:lineRule="auto"/>
        <w:ind w:right="771"/>
        <w:rPr>
          <w:sz w:val="24"/>
          <w:szCs w:val="24"/>
        </w:rPr>
      </w:pPr>
      <w:r w:rsidRPr="00153CF2">
        <w:rPr>
          <w:sz w:val="24"/>
          <w:szCs w:val="24"/>
        </w:rPr>
        <w:t xml:space="preserve">Residuals distribution should follow normal distribution and </w:t>
      </w:r>
      <w:r w:rsidR="001B34D2" w:rsidRPr="00153CF2">
        <w:rPr>
          <w:sz w:val="24"/>
          <w:szCs w:val="24"/>
        </w:rPr>
        <w:t>centered</w:t>
      </w:r>
      <w:r w:rsidRPr="00153CF2">
        <w:rPr>
          <w:sz w:val="24"/>
          <w:szCs w:val="24"/>
        </w:rPr>
        <w:t xml:space="preserve"> around 0.</w:t>
      </w:r>
      <w:r w:rsidR="00153CF2">
        <w:rPr>
          <w:sz w:val="24"/>
          <w:szCs w:val="24"/>
        </w:rPr>
        <w:t xml:space="preserve"> </w:t>
      </w:r>
      <w:proofErr w:type="gramStart"/>
      <w:r w:rsidRPr="00153CF2">
        <w:rPr>
          <w:sz w:val="24"/>
          <w:szCs w:val="24"/>
        </w:rPr>
        <w:t>(</w:t>
      </w:r>
      <w:proofErr w:type="gramEnd"/>
      <w:r w:rsidRPr="00153CF2">
        <w:rPr>
          <w:sz w:val="24"/>
          <w:szCs w:val="24"/>
        </w:rPr>
        <w:t xml:space="preserve">mean = 0). We validate this assumption about residuals by plotting a </w:t>
      </w:r>
      <w:proofErr w:type="spellStart"/>
      <w:r w:rsidRPr="00153CF2">
        <w:rPr>
          <w:sz w:val="24"/>
          <w:szCs w:val="24"/>
        </w:rPr>
        <w:t>distplot</w:t>
      </w:r>
      <w:proofErr w:type="spellEnd"/>
      <w:r w:rsidRPr="00153CF2">
        <w:rPr>
          <w:sz w:val="24"/>
          <w:szCs w:val="24"/>
        </w:rPr>
        <w:t xml:space="preserve"> of residuals and see if</w:t>
      </w:r>
    </w:p>
    <w:p w14:paraId="03C612D9" w14:textId="254C9E8E" w:rsidR="00D3570A" w:rsidRPr="00153CF2" w:rsidRDefault="000443F8" w:rsidP="00153CF2">
      <w:pPr>
        <w:pStyle w:val="ListParagraph"/>
        <w:numPr>
          <w:ilvl w:val="0"/>
          <w:numId w:val="3"/>
        </w:numPr>
        <w:spacing w:before="2" w:line="287" w:lineRule="auto"/>
        <w:ind w:right="59"/>
        <w:rPr>
          <w:sz w:val="24"/>
          <w:szCs w:val="24"/>
        </w:rPr>
      </w:pPr>
      <w:r w:rsidRPr="00153CF2">
        <w:rPr>
          <w:sz w:val="24"/>
          <w:szCs w:val="24"/>
        </w:rPr>
        <w:t>residuals</w:t>
      </w:r>
      <w:r w:rsidRPr="00153CF2">
        <w:rPr>
          <w:spacing w:val="15"/>
          <w:sz w:val="24"/>
          <w:szCs w:val="24"/>
        </w:rPr>
        <w:t xml:space="preserve"> </w:t>
      </w:r>
      <w:r w:rsidRPr="00153CF2">
        <w:rPr>
          <w:sz w:val="24"/>
          <w:szCs w:val="24"/>
        </w:rPr>
        <w:t>are following normal distribution or not.</w:t>
      </w:r>
      <w:r w:rsidR="00153CF2">
        <w:rPr>
          <w:sz w:val="24"/>
          <w:szCs w:val="24"/>
        </w:rPr>
        <w:t xml:space="preserve"> </w:t>
      </w:r>
      <w:r w:rsidRPr="00153CF2">
        <w:rPr>
          <w:sz w:val="24"/>
          <w:szCs w:val="24"/>
        </w:rPr>
        <w:t>The above diagram shows that the residuals are distributed about mean = 0.</w:t>
      </w:r>
    </w:p>
    <w:p w14:paraId="60CDAEAD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4DB30441" w14:textId="77777777" w:rsidR="00D3570A" w:rsidRDefault="00D3570A">
      <w:pPr>
        <w:spacing w:line="200" w:lineRule="exact"/>
      </w:pPr>
    </w:p>
    <w:p w14:paraId="67B7108C" w14:textId="77777777" w:rsidR="00D3570A" w:rsidRDefault="000443F8">
      <w:pPr>
        <w:spacing w:line="287" w:lineRule="auto"/>
        <w:ind w:left="100" w:right="62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Based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final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model,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which are the top 3 features contributing significantly towards explaining the demand of the shared bikes?</w:t>
      </w:r>
    </w:p>
    <w:p w14:paraId="7502AA04" w14:textId="7BE22772" w:rsidR="00D3570A" w:rsidRDefault="000443F8">
      <w:pPr>
        <w:spacing w:before="2"/>
        <w:ind w:left="100"/>
        <w:rPr>
          <w:sz w:val="24"/>
          <w:szCs w:val="24"/>
        </w:rPr>
      </w:pPr>
      <w:r>
        <w:rPr>
          <w:sz w:val="24"/>
          <w:szCs w:val="24"/>
        </w:rPr>
        <w:t>The top 3 features are</w:t>
      </w:r>
    </w:p>
    <w:p w14:paraId="2E10323B" w14:textId="77777777" w:rsidR="00B06D51" w:rsidRDefault="00B06D51">
      <w:pPr>
        <w:spacing w:before="2"/>
        <w:ind w:left="100"/>
        <w:rPr>
          <w:sz w:val="24"/>
          <w:szCs w:val="24"/>
        </w:rPr>
      </w:pPr>
    </w:p>
    <w:p w14:paraId="3132599E" w14:textId="337BF7E1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1.temp </w:t>
      </w:r>
      <w:r w:rsidR="005D148E">
        <w:rPr>
          <w:sz w:val="24"/>
          <w:szCs w:val="24"/>
        </w:rPr>
        <w:t>- coefficient:</w: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0.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5F5F5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5F5F5"/>
          <w:lang w:val="en-IN"/>
        </w:rPr>
        <w:t>0.492017</w:t>
      </w:r>
    </w:p>
    <w:p w14:paraId="02414F85" w14:textId="73A4C3BC" w:rsidR="00D3570A" w:rsidRDefault="00D3570A">
      <w:pPr>
        <w:spacing w:before="54"/>
        <w:ind w:left="100"/>
        <w:rPr>
          <w:rFonts w:ascii="Arial" w:eastAsia="Arial" w:hAnsi="Arial" w:cs="Arial"/>
          <w:sz w:val="21"/>
          <w:szCs w:val="21"/>
        </w:rPr>
      </w:pPr>
    </w:p>
    <w:p w14:paraId="3B1E5419" w14:textId="77777777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rFonts w:ascii="Arial" w:eastAsia="Arial" w:hAnsi="Arial" w:cs="Arial"/>
          <w:sz w:val="21"/>
          <w:szCs w:val="21"/>
        </w:rPr>
        <w:t xml:space="preserve">2.yr - </w:t>
      </w:r>
      <w:r w:rsidR="005D148E">
        <w:rPr>
          <w:rFonts w:ascii="Arial" w:eastAsia="Arial" w:hAnsi="Arial" w:cs="Arial"/>
          <w:sz w:val="21"/>
          <w:szCs w:val="21"/>
        </w:rPr>
        <w:t>coefficient: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FFFFF"/>
          <w:lang w:val="en-IN"/>
        </w:rPr>
        <w:t>0.233626</w:t>
      </w:r>
    </w:p>
    <w:p w14:paraId="1E9462BB" w14:textId="158D06E5" w:rsidR="00D3570A" w:rsidRDefault="00D3570A">
      <w:pPr>
        <w:spacing w:before="51"/>
        <w:ind w:left="100"/>
        <w:rPr>
          <w:rFonts w:ascii="Arial" w:eastAsia="Arial" w:hAnsi="Arial" w:cs="Arial"/>
          <w:sz w:val="21"/>
          <w:szCs w:val="21"/>
        </w:rPr>
      </w:pPr>
    </w:p>
    <w:p w14:paraId="3F0869C7" w14:textId="77497422" w:rsidR="005D148E" w:rsidRPr="005D148E" w:rsidRDefault="000443F8" w:rsidP="005D148E">
      <w:pPr>
        <w:rPr>
          <w:sz w:val="24"/>
          <w:szCs w:val="24"/>
          <w:lang w:val="en-IN"/>
        </w:rPr>
      </w:pPr>
      <w:r>
        <w:rPr>
          <w:rFonts w:ascii="Arial" w:eastAsia="Arial" w:hAnsi="Arial" w:cs="Arial"/>
          <w:sz w:val="21"/>
          <w:szCs w:val="21"/>
        </w:rPr>
        <w:t>3.weathersit_Light Snow &amp; Rain - coefficient -</w:t>
      </w:r>
      <w:r w:rsidR="005D148E">
        <w:rPr>
          <w:rFonts w:ascii="Arial" w:eastAsia="Arial" w:hAnsi="Arial" w:cs="Arial"/>
          <w:sz w:val="21"/>
          <w:szCs w:val="21"/>
        </w:rPr>
        <w:t xml:space="preserve"> </w:t>
      </w:r>
      <w:r w:rsidR="005D148E" w:rsidRPr="005D148E">
        <w:rPr>
          <w:rFonts w:ascii="Helvetica Neue" w:hAnsi="Helvetica Neue"/>
          <w:color w:val="000000"/>
          <w:sz w:val="18"/>
          <w:szCs w:val="18"/>
          <w:shd w:val="clear" w:color="auto" w:fill="FFFFFF"/>
          <w:lang w:val="en-IN"/>
        </w:rPr>
        <w:t>0.290444</w:t>
      </w:r>
    </w:p>
    <w:p w14:paraId="3D9C695E" w14:textId="40CEDB06" w:rsidR="00D3570A" w:rsidRDefault="00D3570A">
      <w:pPr>
        <w:spacing w:before="43"/>
        <w:ind w:left="100"/>
        <w:rPr>
          <w:rFonts w:ascii="Arial" w:eastAsia="Arial" w:hAnsi="Arial" w:cs="Arial"/>
          <w:sz w:val="21"/>
          <w:szCs w:val="21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</w:p>
    <w:p w14:paraId="348305EE" w14:textId="77777777" w:rsidR="00D3570A" w:rsidRDefault="000443F8">
      <w:pPr>
        <w:spacing w:before="68"/>
        <w:ind w:left="301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General Subjective Questions</w:t>
      </w:r>
    </w:p>
    <w:p w14:paraId="21873994" w14:textId="77777777" w:rsidR="00D3570A" w:rsidRDefault="000443F8">
      <w:pPr>
        <w:spacing w:before="60"/>
        <w:ind w:left="100" w:right="3151"/>
        <w:jc w:val="both"/>
        <w:rPr>
          <w:sz w:val="24"/>
          <w:szCs w:val="24"/>
        </w:rPr>
      </w:pPr>
      <w:r>
        <w:rPr>
          <w:b/>
          <w:sz w:val="24"/>
          <w:szCs w:val="24"/>
        </w:rPr>
        <w:t>1. Explain the linear regression algorithm in detail. (4 marks)</w:t>
      </w:r>
    </w:p>
    <w:p w14:paraId="5BB8AC7E" w14:textId="77777777" w:rsidR="00D3570A" w:rsidRDefault="000443F8">
      <w:pPr>
        <w:spacing w:before="54" w:line="287" w:lineRule="auto"/>
        <w:ind w:left="100" w:right="6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Linear  Regression</w:t>
      </w:r>
      <w:proofErr w:type="gramEnd"/>
      <w:r>
        <w:rPr>
          <w:sz w:val="24"/>
          <w:szCs w:val="24"/>
        </w:rPr>
        <w:t xml:space="preserve">  is  a  type  of  supervised  Machine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prediction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values.Linear</w:t>
      </w:r>
      <w:proofErr w:type="spell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of regression </w:t>
      </w:r>
      <w:proofErr w:type="spellStart"/>
      <w:r>
        <w:rPr>
          <w:sz w:val="24"/>
          <w:szCs w:val="24"/>
        </w:rPr>
        <w:t>analysis.Regression</w:t>
      </w:r>
      <w:proofErr w:type="spellEnd"/>
      <w:r>
        <w:rPr>
          <w:sz w:val="24"/>
          <w:szCs w:val="24"/>
        </w:rPr>
        <w:t xml:space="preserve"> is the most commonly used predictive analysis model.</w:t>
      </w:r>
    </w:p>
    <w:p w14:paraId="56BE53C9" w14:textId="77777777" w:rsidR="00D3570A" w:rsidRDefault="000443F8">
      <w:pPr>
        <w:spacing w:before="2"/>
        <w:ind w:left="100" w:right="3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Linear regression is based on the popular equation </w:t>
      </w:r>
      <w:r>
        <w:rPr>
          <w:b/>
          <w:sz w:val="24"/>
          <w:szCs w:val="24"/>
        </w:rPr>
        <w:t>“y = mx + c”.</w:t>
      </w:r>
    </w:p>
    <w:p w14:paraId="5EA12314" w14:textId="77777777" w:rsidR="00D3570A" w:rsidRDefault="000443F8">
      <w:pPr>
        <w:spacing w:before="54" w:line="287" w:lineRule="auto"/>
        <w:ind w:left="100" w:right="70" w:firstLine="135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assumes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 variable(y) and the predictor(s)/independent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variable(x).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calculate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best fit line which describes the relationship between the independent and dependent variable.</w:t>
      </w:r>
    </w:p>
    <w:p w14:paraId="66CBA708" w14:textId="77777777" w:rsidR="00D3570A" w:rsidRDefault="000443F8">
      <w:pPr>
        <w:spacing w:before="2" w:line="287" w:lineRule="auto"/>
        <w:ind w:left="100" w:right="67"/>
        <w:jc w:val="both"/>
        <w:rPr>
          <w:sz w:val="24"/>
          <w:szCs w:val="24"/>
        </w:rPr>
      </w:pPr>
      <w:r>
        <w:rPr>
          <w:sz w:val="24"/>
          <w:szCs w:val="24"/>
        </w:rPr>
        <w:t>Regression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performed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Predictors </w:t>
      </w:r>
      <w:proofErr w:type="gramStart"/>
      <w:r>
        <w:rPr>
          <w:sz w:val="24"/>
          <w:szCs w:val="24"/>
        </w:rPr>
        <w:t>or  independent</w:t>
      </w:r>
      <w:proofErr w:type="gramEnd"/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type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continuous,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nominal/categorical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etc. </w:t>
      </w:r>
      <w:proofErr w:type="gramStart"/>
      <w:r>
        <w:rPr>
          <w:sz w:val="24"/>
          <w:szCs w:val="24"/>
        </w:rPr>
        <w:t>Regression  method</w:t>
      </w:r>
      <w:proofErr w:type="gramEnd"/>
      <w:r>
        <w:rPr>
          <w:sz w:val="24"/>
          <w:szCs w:val="24"/>
        </w:rPr>
        <w:t xml:space="preserve">  tries  to  find  the  best  fit  line  which  shows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relationship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 dependent variable and predictors with least error.</w:t>
      </w:r>
    </w:p>
    <w:p w14:paraId="2DD3C5E8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regression,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output/dependent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 independent variable and the coefficient and the error term.</w:t>
      </w:r>
    </w:p>
    <w:p w14:paraId="305C339E" w14:textId="77777777" w:rsidR="00D3570A" w:rsidRDefault="000443F8">
      <w:pPr>
        <w:spacing w:before="2"/>
        <w:ind w:left="100" w:right="799"/>
        <w:jc w:val="both"/>
        <w:rPr>
          <w:sz w:val="24"/>
          <w:szCs w:val="24"/>
        </w:rPr>
      </w:pPr>
      <w:r>
        <w:rPr>
          <w:sz w:val="24"/>
          <w:szCs w:val="24"/>
        </w:rPr>
        <w:t>Regression is broadly divided into simple linear regression and multiple linear regression.</w:t>
      </w:r>
    </w:p>
    <w:p w14:paraId="5C35022C" w14:textId="77777777" w:rsidR="00D3570A" w:rsidRDefault="000443F8">
      <w:pPr>
        <w:spacing w:before="53" w:line="286" w:lineRule="auto"/>
        <w:ind w:left="820" w:right="62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Simple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1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SLR </w:t>
      </w:r>
      <w:r>
        <w:rPr>
          <w:sz w:val="24"/>
          <w:szCs w:val="24"/>
        </w:rPr>
        <w:t xml:space="preserve">is used when the dependent variable is predicted using only </w:t>
      </w:r>
      <w:r>
        <w:rPr>
          <w:b/>
          <w:sz w:val="24"/>
          <w:szCs w:val="24"/>
        </w:rPr>
        <w:t xml:space="preserve">one </w:t>
      </w:r>
      <w:r>
        <w:rPr>
          <w:sz w:val="24"/>
          <w:szCs w:val="24"/>
        </w:rPr>
        <w:t>independent variable.</w:t>
      </w:r>
    </w:p>
    <w:p w14:paraId="78A140A6" w14:textId="77777777" w:rsidR="00D3570A" w:rsidRDefault="000443F8">
      <w:pPr>
        <w:spacing w:before="1" w:line="286" w:lineRule="auto"/>
        <w:ind w:left="820" w:right="61" w:hanging="36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 </w:t>
      </w:r>
      <w:r>
        <w:rPr>
          <w:rFonts w:ascii="Arial" w:eastAsia="Arial" w:hAnsi="Arial" w:cs="Arial"/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Multiple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Linear</w:t>
      </w:r>
      <w:r>
        <w:rPr>
          <w:b/>
          <w:spacing w:val="45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Regression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:MLR</w:t>
      </w:r>
      <w:proofErr w:type="gramEnd"/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dependent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variable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predicted using multiple independent variables.</w:t>
      </w:r>
    </w:p>
    <w:p w14:paraId="5D3A2B5F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1B9EBA26" w14:textId="77777777" w:rsidR="00D3570A" w:rsidRDefault="00D3570A">
      <w:pPr>
        <w:spacing w:line="200" w:lineRule="exact"/>
      </w:pPr>
    </w:p>
    <w:p w14:paraId="33580717" w14:textId="77777777" w:rsidR="00D3570A" w:rsidRDefault="000443F8">
      <w:pPr>
        <w:ind w:left="100" w:right="6458"/>
        <w:jc w:val="both"/>
        <w:rPr>
          <w:sz w:val="24"/>
          <w:szCs w:val="24"/>
        </w:rPr>
      </w:pPr>
      <w:r>
        <w:rPr>
          <w:sz w:val="24"/>
          <w:szCs w:val="24"/>
        </w:rPr>
        <w:t>The equation for MLR will be:</w:t>
      </w:r>
    </w:p>
    <w:p w14:paraId="5314DB8A" w14:textId="77777777" w:rsidR="00D3570A" w:rsidRDefault="00883E8C">
      <w:pPr>
        <w:spacing w:before="38"/>
        <w:ind w:left="130"/>
      </w:pPr>
      <w:r>
        <w:rPr>
          <w:noProof/>
        </w:rPr>
        <w:pict w14:anchorId="61AF4DB1">
          <v:shape id="_x0000_i1026" type="#_x0000_t75" alt="" style="width:417.35pt;height:42pt;mso-width-percent:0;mso-height-percent:0;mso-width-percent:0;mso-height-percent:0">
            <v:imagedata r:id="rId7" o:title=""/>
          </v:shape>
        </w:pict>
      </w:r>
    </w:p>
    <w:p w14:paraId="62372355" w14:textId="77777777" w:rsidR="00D3570A" w:rsidRDefault="00D3570A">
      <w:pPr>
        <w:spacing w:before="6" w:line="280" w:lineRule="exact"/>
        <w:rPr>
          <w:sz w:val="28"/>
          <w:szCs w:val="28"/>
        </w:rPr>
      </w:pPr>
    </w:p>
    <w:p w14:paraId="78536AC9" w14:textId="77777777" w:rsidR="00D3570A" w:rsidRDefault="000443F8">
      <w:pPr>
        <w:spacing w:line="534" w:lineRule="auto"/>
        <w:ind w:left="100" w:right="6369"/>
        <w:rPr>
          <w:sz w:val="24"/>
          <w:szCs w:val="24"/>
        </w:rPr>
      </w:pPr>
      <w:r>
        <w:rPr>
          <w:sz w:val="24"/>
          <w:szCs w:val="24"/>
        </w:rPr>
        <w:t>β1 = coefficient for X1 variable β2 = coefficient for X2 variable</w:t>
      </w:r>
    </w:p>
    <w:p w14:paraId="3334AB57" w14:textId="77777777" w:rsidR="00D3570A" w:rsidRDefault="000443F8">
      <w:pPr>
        <w:spacing w:before="12"/>
        <w:ind w:left="100" w:right="5149"/>
        <w:jc w:val="both"/>
        <w:rPr>
          <w:sz w:val="24"/>
          <w:szCs w:val="24"/>
        </w:rPr>
      </w:pPr>
      <w:r>
        <w:rPr>
          <w:sz w:val="24"/>
          <w:szCs w:val="24"/>
        </w:rPr>
        <w:t>β3 = coefficient for X3 variable and so on…</w:t>
      </w:r>
    </w:p>
    <w:p w14:paraId="069DE813" w14:textId="77777777" w:rsidR="00D3570A" w:rsidRDefault="00D3570A">
      <w:pPr>
        <w:spacing w:before="9" w:line="120" w:lineRule="exact"/>
        <w:rPr>
          <w:sz w:val="13"/>
          <w:szCs w:val="13"/>
        </w:rPr>
      </w:pPr>
    </w:p>
    <w:p w14:paraId="72DCCE9B" w14:textId="77777777" w:rsidR="00D3570A" w:rsidRDefault="00D3570A">
      <w:pPr>
        <w:spacing w:line="200" w:lineRule="exact"/>
      </w:pPr>
    </w:p>
    <w:p w14:paraId="1BEF08DF" w14:textId="77777777" w:rsidR="00D3570A" w:rsidRDefault="000443F8">
      <w:pPr>
        <w:ind w:left="100" w:right="5899"/>
        <w:jc w:val="both"/>
        <w:rPr>
          <w:sz w:val="24"/>
          <w:szCs w:val="24"/>
        </w:rPr>
      </w:pPr>
      <w:r>
        <w:rPr>
          <w:b/>
          <w:sz w:val="24"/>
          <w:szCs w:val="24"/>
        </w:rPr>
        <w:t>β0 is the intercept (constant term).</w:t>
      </w:r>
    </w:p>
    <w:p w14:paraId="3C341087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346AE9C1" w14:textId="77777777" w:rsidR="00D3570A" w:rsidRDefault="00D3570A">
      <w:pPr>
        <w:spacing w:line="200" w:lineRule="exact"/>
      </w:pPr>
    </w:p>
    <w:p w14:paraId="04965B5F" w14:textId="77777777" w:rsidR="00D3570A" w:rsidRDefault="00D3570A">
      <w:pPr>
        <w:spacing w:line="200" w:lineRule="exact"/>
      </w:pPr>
    </w:p>
    <w:p w14:paraId="173BFF37" w14:textId="77777777" w:rsidR="00D3570A" w:rsidRDefault="000443F8">
      <w:pPr>
        <w:ind w:left="160" w:right="5264"/>
        <w:jc w:val="both"/>
        <w:rPr>
          <w:sz w:val="24"/>
          <w:szCs w:val="24"/>
        </w:rPr>
      </w:pPr>
      <w:r>
        <w:rPr>
          <w:b/>
          <w:sz w:val="24"/>
          <w:szCs w:val="24"/>
        </w:rPr>
        <w:t>2. Explain Anscombe's quartet in detail.</w:t>
      </w:r>
    </w:p>
    <w:p w14:paraId="73BAA131" w14:textId="77777777" w:rsidR="00D3570A" w:rsidRDefault="00D3570A">
      <w:pPr>
        <w:spacing w:before="9" w:line="100" w:lineRule="exact"/>
        <w:rPr>
          <w:sz w:val="11"/>
          <w:szCs w:val="11"/>
        </w:rPr>
      </w:pPr>
    </w:p>
    <w:p w14:paraId="59C6C830" w14:textId="77777777" w:rsidR="00D3570A" w:rsidRDefault="00D3570A">
      <w:pPr>
        <w:spacing w:line="200" w:lineRule="exact"/>
      </w:pPr>
    </w:p>
    <w:p w14:paraId="39FACF27" w14:textId="77777777" w:rsidR="00D3570A" w:rsidRDefault="00D3570A">
      <w:pPr>
        <w:spacing w:line="200" w:lineRule="exact"/>
      </w:pPr>
    </w:p>
    <w:p w14:paraId="65E9CC5B" w14:textId="77777777" w:rsidR="00D3570A" w:rsidRDefault="000443F8">
      <w:pPr>
        <w:spacing w:line="287" w:lineRule="auto"/>
        <w:ind w:left="100" w:right="59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92929"/>
          <w:sz w:val="24"/>
          <w:szCs w:val="24"/>
        </w:rPr>
        <w:t>Anscombe’s</w:t>
      </w:r>
      <w:r>
        <w:rPr>
          <w:color w:val="292929"/>
          <w:spacing w:val="15"/>
          <w:sz w:val="24"/>
          <w:szCs w:val="24"/>
        </w:rPr>
        <w:t xml:space="preserve"> </w:t>
      </w:r>
      <w:r>
        <w:rPr>
          <w:color w:val="292929"/>
          <w:sz w:val="24"/>
          <w:szCs w:val="24"/>
        </w:rPr>
        <w:t xml:space="preserve">Quartet was developed by statistician Francis Anscombe. </w:t>
      </w:r>
      <w:r>
        <w:rPr>
          <w:color w:val="202021"/>
          <w:sz w:val="24"/>
          <w:szCs w:val="24"/>
        </w:rPr>
        <w:t xml:space="preserve">It includes four </w:t>
      </w:r>
      <w:hyperlink r:id="rId8">
        <w:r>
          <w:rPr>
            <w:color w:val="0A0080"/>
            <w:sz w:val="24"/>
            <w:szCs w:val="24"/>
          </w:rPr>
          <w:t>data sets</w:t>
        </w:r>
      </w:hyperlink>
      <w:r>
        <w:rPr>
          <w:color w:val="0A008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that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almost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identical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statistical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features,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but they have a very different distribution and look </w:t>
      </w:r>
      <w:proofErr w:type="gramStart"/>
      <w:r>
        <w:rPr>
          <w:color w:val="202021"/>
          <w:sz w:val="24"/>
          <w:szCs w:val="24"/>
        </w:rPr>
        <w:t xml:space="preserve">totally 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</w:t>
      </w:r>
      <w:proofErr w:type="gram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plotted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proofErr w:type="spellStart"/>
      <w:r>
        <w:rPr>
          <w:color w:val="202021"/>
          <w:sz w:val="24"/>
          <w:szCs w:val="24"/>
        </w:rPr>
        <w:t>graph.It</w:t>
      </w:r>
      <w:proofErr w:type="spellEnd"/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was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developed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to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emphasize both the importance of</w:t>
      </w:r>
    </w:p>
    <w:p w14:paraId="555199F2" w14:textId="77777777" w:rsidR="00D3570A" w:rsidRDefault="000443F8">
      <w:pPr>
        <w:spacing w:before="61"/>
        <w:ind w:left="100" w:right="72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lastRenderedPageBreak/>
        <w:t>graphing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data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before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analyzing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effect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</w:t>
      </w:r>
      <w:r>
        <w:rPr>
          <w:color w:val="202021"/>
          <w:spacing w:val="15"/>
          <w:sz w:val="24"/>
          <w:szCs w:val="24"/>
        </w:rPr>
        <w:t xml:space="preserve"> </w:t>
      </w:r>
      <w:hyperlink r:id="rId9">
        <w:r>
          <w:rPr>
            <w:color w:val="0A0080"/>
            <w:sz w:val="24"/>
            <w:szCs w:val="24"/>
          </w:rPr>
          <w:t>outliers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202021"/>
            <w:sz w:val="24"/>
            <w:szCs w:val="24"/>
          </w:rPr>
          <w:t>and</w:t>
        </w:r>
      </w:hyperlink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other</w:t>
      </w:r>
      <w:r>
        <w:rPr>
          <w:color w:val="202021"/>
          <w:spacing w:val="15"/>
          <w:sz w:val="24"/>
          <w:szCs w:val="24"/>
        </w:rPr>
        <w:t xml:space="preserve"> </w:t>
      </w:r>
      <w:hyperlink r:id="rId10">
        <w:r>
          <w:rPr>
            <w:color w:val="0A0080"/>
            <w:sz w:val="24"/>
            <w:szCs w:val="24"/>
          </w:rPr>
          <w:t>influential</w:t>
        </w:r>
        <w:r>
          <w:rPr>
            <w:color w:val="0A0080"/>
            <w:spacing w:val="15"/>
            <w:sz w:val="24"/>
            <w:szCs w:val="24"/>
          </w:rPr>
          <w:t xml:space="preserve"> </w:t>
        </w:r>
        <w:r>
          <w:rPr>
            <w:color w:val="0A0080"/>
            <w:sz w:val="24"/>
            <w:szCs w:val="24"/>
          </w:rPr>
          <w:t xml:space="preserve">observations </w:t>
        </w:r>
        <w:r>
          <w:rPr>
            <w:color w:val="202021"/>
            <w:sz w:val="24"/>
            <w:szCs w:val="24"/>
          </w:rPr>
          <w:t>on</w:t>
        </w:r>
      </w:hyperlink>
    </w:p>
    <w:p w14:paraId="368BBF6B" w14:textId="77777777" w:rsidR="00D3570A" w:rsidRDefault="000443F8">
      <w:pPr>
        <w:spacing w:before="83"/>
        <w:ind w:left="100" w:right="433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statistical properties</w:t>
      </w:r>
      <w:r>
        <w:rPr>
          <w:color w:val="202021"/>
          <w:spacing w:val="-36"/>
          <w:sz w:val="24"/>
          <w:szCs w:val="24"/>
        </w:rPr>
        <w:t xml:space="preserve"> </w:t>
      </w:r>
      <w:r w:rsidR="00883E8C">
        <w:rPr>
          <w:noProof/>
        </w:rPr>
        <w:pict w14:anchorId="1D44625C">
          <v:shape id="_x0000_i1025" type="#_x0000_t75" alt="" style="width:318.65pt;height:231.35pt;mso-width-percent:0;mso-height-percent:0;mso-width-percent:0;mso-height-percent:0">
            <v:imagedata r:id="rId11" o:title=""/>
          </v:shape>
        </w:pict>
      </w:r>
    </w:p>
    <w:p w14:paraId="2A3B31EE" w14:textId="77777777" w:rsidR="00D3570A" w:rsidRDefault="00D3570A">
      <w:pPr>
        <w:spacing w:before="3" w:line="160" w:lineRule="exact"/>
        <w:rPr>
          <w:sz w:val="17"/>
          <w:szCs w:val="17"/>
        </w:rPr>
      </w:pPr>
    </w:p>
    <w:p w14:paraId="3BF74AEE" w14:textId="77777777" w:rsidR="00D3570A" w:rsidRDefault="000443F8">
      <w:pPr>
        <w:ind w:left="82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 first scatter plot (top left) appears to be a simple linear relationship.</w:t>
      </w:r>
    </w:p>
    <w:p w14:paraId="190273A4" w14:textId="77777777" w:rsidR="00D3570A" w:rsidRDefault="000443F8">
      <w:pPr>
        <w:tabs>
          <w:tab w:val="left" w:pos="1180"/>
        </w:tabs>
        <w:spacing w:before="53" w:line="286" w:lineRule="auto"/>
        <w:ind w:left="1180" w:right="59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second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(top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not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distributed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normally;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while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there</w:t>
      </w:r>
      <w:r>
        <w:rPr>
          <w:color w:val="202021"/>
          <w:spacing w:val="4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 xml:space="preserve">relation between </w:t>
      </w:r>
      <w:proofErr w:type="spellStart"/>
      <w:proofErr w:type="gramStart"/>
      <w:r>
        <w:rPr>
          <w:color w:val="202021"/>
          <w:sz w:val="24"/>
          <w:szCs w:val="24"/>
        </w:rPr>
        <w:t>them,it’s</w:t>
      </w:r>
      <w:proofErr w:type="spellEnd"/>
      <w:proofErr w:type="gramEnd"/>
      <w:r>
        <w:rPr>
          <w:color w:val="202021"/>
          <w:sz w:val="24"/>
          <w:szCs w:val="24"/>
        </w:rPr>
        <w:t xml:space="preserve"> not linear.</w:t>
      </w:r>
    </w:p>
    <w:p w14:paraId="0E1B12A1" w14:textId="77777777" w:rsidR="00D3570A" w:rsidRDefault="000443F8">
      <w:pPr>
        <w:tabs>
          <w:tab w:val="left" w:pos="1180"/>
        </w:tabs>
        <w:spacing w:before="1" w:line="286" w:lineRule="auto"/>
        <w:ind w:left="1180" w:right="6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In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third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left),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distribution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linear,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but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should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have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different 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line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calculated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regression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offset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by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 outlier which exerts enough influence to lower the correlation coefficient from 1 to 0.816.</w:t>
      </w:r>
    </w:p>
    <w:p w14:paraId="3FA658DF" w14:textId="77777777" w:rsidR="00D3570A" w:rsidRDefault="000443F8">
      <w:pPr>
        <w:tabs>
          <w:tab w:val="left" w:pos="1180"/>
        </w:tabs>
        <w:spacing w:before="1" w:line="286" w:lineRule="auto"/>
        <w:ind w:left="1180" w:right="64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>●</w:t>
      </w:r>
      <w:r>
        <w:rPr>
          <w:rFonts w:ascii="Arial" w:eastAsia="Arial" w:hAnsi="Arial" w:cs="Arial"/>
          <w:color w:val="202021"/>
          <w:sz w:val="24"/>
          <w:szCs w:val="24"/>
        </w:rPr>
        <w:tab/>
      </w:r>
      <w:r>
        <w:rPr>
          <w:color w:val="202021"/>
          <w:sz w:val="24"/>
          <w:szCs w:val="24"/>
        </w:rPr>
        <w:t>Finally,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the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fourth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graph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(bottom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right)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shows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an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example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when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one</w:t>
      </w:r>
      <w:r>
        <w:rPr>
          <w:color w:val="202021"/>
          <w:spacing w:val="30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high-leverage point</w:t>
      </w:r>
      <w:r>
        <w:rPr>
          <w:color w:val="202021"/>
          <w:spacing w:val="15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is enough to produce a high correlation coefficient, even though the other data points do not indicate any relationship between the variables.</w:t>
      </w:r>
    </w:p>
    <w:p w14:paraId="6BAC2732" w14:textId="77777777" w:rsidR="00D3570A" w:rsidRDefault="00D3570A">
      <w:pPr>
        <w:spacing w:before="7" w:line="140" w:lineRule="exact"/>
        <w:rPr>
          <w:sz w:val="14"/>
          <w:szCs w:val="14"/>
        </w:rPr>
      </w:pPr>
    </w:p>
    <w:p w14:paraId="46688E3E" w14:textId="77777777" w:rsidR="00D3570A" w:rsidRDefault="00D3570A">
      <w:pPr>
        <w:spacing w:line="200" w:lineRule="exact"/>
      </w:pPr>
    </w:p>
    <w:p w14:paraId="3425BBB6" w14:textId="77777777" w:rsidR="00D3570A" w:rsidRDefault="000443F8">
      <w:pPr>
        <w:ind w:left="160" w:right="5864"/>
        <w:jc w:val="both"/>
        <w:rPr>
          <w:sz w:val="24"/>
          <w:szCs w:val="24"/>
        </w:rPr>
      </w:pPr>
      <w:r>
        <w:rPr>
          <w:b/>
          <w:sz w:val="24"/>
          <w:szCs w:val="24"/>
        </w:rPr>
        <w:t>3. What is Pearson’s R? (3 marks)</w:t>
      </w:r>
    </w:p>
    <w:p w14:paraId="269F1122" w14:textId="77777777" w:rsidR="00D3570A" w:rsidRDefault="000443F8">
      <w:pPr>
        <w:spacing w:before="54" w:line="287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Pearson's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numerical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summary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strength of the linear association between the </w:t>
      </w:r>
      <w:proofErr w:type="spellStart"/>
      <w:proofErr w:type="gramStart"/>
      <w:r>
        <w:rPr>
          <w:sz w:val="24"/>
          <w:szCs w:val="24"/>
        </w:rPr>
        <w:t>variables.It</w:t>
      </w:r>
      <w:proofErr w:type="spellEnd"/>
      <w:proofErr w:type="gramEnd"/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ranges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+1. It shows the </w:t>
      </w:r>
      <w:hyperlink r:id="rId12">
        <w:r>
          <w:rPr>
            <w:sz w:val="24"/>
            <w:szCs w:val="24"/>
          </w:rPr>
          <w:t>linear relationship between</w:t>
        </w:r>
      </w:hyperlink>
      <w:r>
        <w:rPr>
          <w:sz w:val="24"/>
          <w:szCs w:val="24"/>
        </w:rPr>
        <w:t xml:space="preserve"> two sets of data. In simple terms, it tells us can we </w:t>
      </w:r>
      <w:r>
        <w:rPr>
          <w:i/>
          <w:sz w:val="24"/>
          <w:szCs w:val="24"/>
        </w:rPr>
        <w:t>draw a line graph to represent the data?</w:t>
      </w:r>
    </w:p>
    <w:p w14:paraId="3F60FAED" w14:textId="77777777" w:rsidR="00D3570A" w:rsidRDefault="000443F8">
      <w:pPr>
        <w:spacing w:before="2"/>
        <w:ind w:left="100" w:right="3704"/>
        <w:jc w:val="both"/>
        <w:rPr>
          <w:sz w:val="24"/>
          <w:szCs w:val="24"/>
        </w:rPr>
      </w:pPr>
      <w:r>
        <w:rPr>
          <w:sz w:val="24"/>
          <w:szCs w:val="24"/>
        </w:rPr>
        <w:t>r = 1 means the data is perfectly linear with a positive slope</w:t>
      </w:r>
    </w:p>
    <w:p w14:paraId="06872B12" w14:textId="77777777" w:rsidR="00D3570A" w:rsidRDefault="000443F8">
      <w:pPr>
        <w:spacing w:before="54" w:line="287" w:lineRule="auto"/>
        <w:ind w:left="100" w:right="3565"/>
        <w:rPr>
          <w:sz w:val="24"/>
          <w:szCs w:val="24"/>
        </w:rPr>
      </w:pPr>
      <w:r>
        <w:rPr>
          <w:sz w:val="24"/>
          <w:szCs w:val="24"/>
        </w:rPr>
        <w:t>r = -1 means the data is perfectly linear with a negative slope r = 0 means there is no linear association</w:t>
      </w:r>
    </w:p>
    <w:p w14:paraId="0A8C0445" w14:textId="77777777" w:rsidR="00D3570A" w:rsidRDefault="00D3570A">
      <w:pPr>
        <w:spacing w:before="2" w:line="120" w:lineRule="exact"/>
        <w:rPr>
          <w:sz w:val="13"/>
          <w:szCs w:val="13"/>
        </w:rPr>
      </w:pPr>
    </w:p>
    <w:p w14:paraId="388C7D6B" w14:textId="77777777" w:rsidR="00D3570A" w:rsidRDefault="00D3570A">
      <w:pPr>
        <w:spacing w:line="200" w:lineRule="exact"/>
      </w:pPr>
    </w:p>
    <w:p w14:paraId="00B44E1D" w14:textId="77777777" w:rsidR="00D3570A" w:rsidRDefault="000443F8">
      <w:pPr>
        <w:spacing w:line="287" w:lineRule="auto"/>
        <w:ind w:left="100" w:right="66"/>
        <w:jc w:val="both"/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Why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scaling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performed?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difference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between normalized scaling and standardized scaling? (3 marks)</w:t>
      </w:r>
    </w:p>
    <w:p w14:paraId="202552A7" w14:textId="77777777" w:rsidR="00D3570A" w:rsidRDefault="000443F8">
      <w:pPr>
        <w:spacing w:before="2" w:line="287" w:lineRule="auto"/>
        <w:ind w:left="100" w:right="65"/>
        <w:jc w:val="both"/>
        <w:rPr>
          <w:sz w:val="24"/>
          <w:szCs w:val="24"/>
        </w:rPr>
        <w:sectPr w:rsidR="00D3570A">
          <w:pgSz w:w="12240" w:h="15840"/>
          <w:pgMar w:top="1380" w:right="1340" w:bottom="280" w:left="1340" w:header="720" w:footer="720" w:gutter="0"/>
          <w:cols w:space="720"/>
        </w:sectPr>
      </w:pPr>
      <w:r>
        <w:rPr>
          <w:color w:val="212121"/>
          <w:sz w:val="24"/>
          <w:szCs w:val="24"/>
        </w:rPr>
        <w:t>Feature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b/>
          <w:color w:val="212121"/>
          <w:sz w:val="24"/>
          <w:szCs w:val="24"/>
        </w:rPr>
        <w:t>scaling</w:t>
      </w:r>
      <w:r>
        <w:rPr>
          <w:b/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method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used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normalize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standardize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 range of independent variables or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of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data.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It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performed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during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preprocessing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stage</w:t>
      </w:r>
      <w:r>
        <w:rPr>
          <w:color w:val="212121"/>
          <w:spacing w:val="4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deal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with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varying values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in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dataset.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If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feature</w:t>
      </w:r>
      <w:r>
        <w:rPr>
          <w:color w:val="212121"/>
          <w:spacing w:val="30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scaling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is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not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done,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then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machine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learning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algorithm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tends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</w:p>
    <w:p w14:paraId="52E09946" w14:textId="77777777" w:rsidR="00D3570A" w:rsidRDefault="000443F8">
      <w:pPr>
        <w:spacing w:before="61" w:line="287" w:lineRule="auto"/>
        <w:ind w:left="100" w:right="70"/>
        <w:jc w:val="both"/>
        <w:rPr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weigh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greater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higher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and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consider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smaller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as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the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lower</w:t>
      </w:r>
      <w:r>
        <w:rPr>
          <w:color w:val="212121"/>
          <w:spacing w:val="1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values, irrespective of the units of the values.</w:t>
      </w:r>
    </w:p>
    <w:p w14:paraId="0D64F826" w14:textId="77777777" w:rsidR="00D3570A" w:rsidRDefault="00D3570A">
      <w:pPr>
        <w:spacing w:before="1" w:line="120" w:lineRule="exact"/>
        <w:rPr>
          <w:sz w:val="13"/>
          <w:szCs w:val="13"/>
        </w:rPr>
      </w:pPr>
    </w:p>
    <w:p w14:paraId="75908033" w14:textId="77777777" w:rsidR="00D3570A" w:rsidRDefault="00D3570A">
      <w:pPr>
        <w:spacing w:line="200" w:lineRule="exact"/>
      </w:pPr>
    </w:p>
    <w:p w14:paraId="43931FC9" w14:textId="77777777" w:rsidR="00D3570A" w:rsidRDefault="000443F8">
      <w:pPr>
        <w:tabs>
          <w:tab w:val="left" w:pos="820"/>
        </w:tabs>
        <w:spacing w:line="286" w:lineRule="auto"/>
        <w:ind w:left="820" w:right="72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Normalization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generally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used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know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your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 not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Gaussian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distribution.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This</w:t>
      </w:r>
      <w:r>
        <w:rPr>
          <w:color w:val="585858"/>
          <w:spacing w:val="30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useful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algorithms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that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assume any distribution of the data like K-Nearest Neighbors and Neural Networks.</w:t>
      </w:r>
    </w:p>
    <w:p w14:paraId="7E373436" w14:textId="77777777" w:rsidR="00D3570A" w:rsidRDefault="00D3570A">
      <w:pPr>
        <w:spacing w:before="1" w:line="160" w:lineRule="exact"/>
        <w:rPr>
          <w:sz w:val="16"/>
          <w:szCs w:val="16"/>
        </w:rPr>
      </w:pPr>
    </w:p>
    <w:p w14:paraId="26DB05C9" w14:textId="77777777" w:rsidR="00D3570A" w:rsidRDefault="00D3570A">
      <w:pPr>
        <w:spacing w:line="200" w:lineRule="exact"/>
      </w:pPr>
    </w:p>
    <w:p w14:paraId="3B79C7C3" w14:textId="77777777" w:rsidR="00D3570A" w:rsidRDefault="00D3570A">
      <w:pPr>
        <w:spacing w:line="200" w:lineRule="exact"/>
      </w:pPr>
    </w:p>
    <w:p w14:paraId="49F15237" w14:textId="77777777" w:rsidR="00D3570A" w:rsidRDefault="00D3570A">
      <w:pPr>
        <w:spacing w:line="200" w:lineRule="exact"/>
      </w:pPr>
    </w:p>
    <w:p w14:paraId="49EBE1AB" w14:textId="77777777" w:rsidR="00D3570A" w:rsidRDefault="00D3570A">
      <w:pPr>
        <w:spacing w:line="200" w:lineRule="exact"/>
      </w:pPr>
    </w:p>
    <w:p w14:paraId="793D4737" w14:textId="77777777" w:rsidR="00D3570A" w:rsidRDefault="000443F8">
      <w:pPr>
        <w:tabs>
          <w:tab w:val="left" w:pos="820"/>
        </w:tabs>
        <w:spacing w:line="287" w:lineRule="auto"/>
        <w:ind w:left="820" w:right="60" w:hanging="360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585858"/>
          <w:sz w:val="24"/>
          <w:szCs w:val="24"/>
        </w:rPr>
        <w:t>●</w:t>
      </w:r>
      <w:r>
        <w:rPr>
          <w:rFonts w:ascii="Arial" w:eastAsia="Arial" w:hAnsi="Arial" w:cs="Arial"/>
          <w:color w:val="585858"/>
          <w:sz w:val="24"/>
          <w:szCs w:val="24"/>
        </w:rPr>
        <w:tab/>
      </w:r>
      <w:r>
        <w:rPr>
          <w:color w:val="585858"/>
          <w:sz w:val="24"/>
          <w:szCs w:val="24"/>
        </w:rPr>
        <w:t>Standardization,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other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hand,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helpful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in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cases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where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the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data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follows</w:t>
      </w:r>
      <w:r>
        <w:rPr>
          <w:color w:val="585858"/>
          <w:spacing w:val="4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 Gaussian distribution. However, this does not have to be necessarily true. Also, unlike normalization,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standardization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does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not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have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a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bounding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range.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So,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even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if</w:t>
      </w:r>
      <w:r>
        <w:rPr>
          <w:color w:val="585858"/>
          <w:spacing w:val="15"/>
          <w:sz w:val="24"/>
          <w:szCs w:val="24"/>
        </w:rPr>
        <w:t xml:space="preserve"> </w:t>
      </w:r>
      <w:r>
        <w:rPr>
          <w:color w:val="585858"/>
          <w:sz w:val="24"/>
          <w:szCs w:val="24"/>
        </w:rPr>
        <w:t>you have outliers in your data, they will not be affected by standardization.</w:t>
      </w:r>
    </w:p>
    <w:p w14:paraId="3EE210FA" w14:textId="77777777" w:rsidR="00D3570A" w:rsidRDefault="00D3570A">
      <w:pPr>
        <w:spacing w:line="200" w:lineRule="exact"/>
      </w:pPr>
    </w:p>
    <w:p w14:paraId="01B21460" w14:textId="77777777" w:rsidR="00D3570A" w:rsidRDefault="00D3570A">
      <w:pPr>
        <w:spacing w:line="200" w:lineRule="exact"/>
      </w:pPr>
    </w:p>
    <w:p w14:paraId="27C45A47" w14:textId="77777777" w:rsidR="00D3570A" w:rsidRDefault="00D3570A">
      <w:pPr>
        <w:spacing w:before="7" w:line="240" w:lineRule="exact"/>
        <w:rPr>
          <w:sz w:val="24"/>
          <w:szCs w:val="24"/>
        </w:rPr>
      </w:pPr>
    </w:p>
    <w:p w14:paraId="32C82080" w14:textId="77777777" w:rsidR="00D3570A" w:rsidRDefault="000443F8">
      <w:pPr>
        <w:spacing w:line="287" w:lineRule="auto"/>
        <w:ind w:left="100" w:right="64"/>
        <w:jc w:val="both"/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You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might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have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observed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sometimes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value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VIF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 infinite. Why does this happen? (3 marks)</w:t>
      </w:r>
    </w:p>
    <w:p w14:paraId="42939CA6" w14:textId="77777777" w:rsidR="00D3570A" w:rsidRDefault="000443F8">
      <w:pPr>
        <w:spacing w:before="2" w:line="326" w:lineRule="auto"/>
        <w:ind w:left="100" w:right="59"/>
        <w:jc w:val="both"/>
        <w:rPr>
          <w:sz w:val="24"/>
          <w:szCs w:val="24"/>
        </w:rPr>
      </w:pPr>
      <w:r>
        <w:rPr>
          <w:b/>
          <w:color w:val="111111"/>
          <w:sz w:val="24"/>
          <w:szCs w:val="24"/>
        </w:rPr>
        <w:t>VIF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the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variance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inflation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factor</w:t>
      </w:r>
      <w:r>
        <w:rPr>
          <w:b/>
          <w:color w:val="111111"/>
          <w:spacing w:val="15"/>
          <w:sz w:val="24"/>
          <w:szCs w:val="24"/>
        </w:rPr>
        <w:t xml:space="preserve"> </w:t>
      </w:r>
      <w:r>
        <w:rPr>
          <w:b/>
          <w:color w:val="111111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 xml:space="preserve">The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VIF</w:t>
      </w:r>
      <w:proofErr w:type="gram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gives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how 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much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variance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coefficient estimate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being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inflated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 collinearity.(VIF) =1/(1-R_1^2 ). If there is perfect correlation, then VIF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=</w:t>
      </w:r>
      <w:r>
        <w:rPr>
          <w:color w:val="000000"/>
          <w:spacing w:val="1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infinity.Where</w:t>
      </w:r>
      <w:proofErr w:type="spellEnd"/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R-1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R-square value of that independent variable which we want to check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how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well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3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variables-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 that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can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explained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perfectly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by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other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independent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variables,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then it will have perfect correlation and it’s R-squared value will be equal to 1.So, VIF = 1/(1-1) which gives VIF = 1/0 which results in “infinity”</w:t>
      </w:r>
    </w:p>
    <w:p w14:paraId="33ED7774" w14:textId="77777777" w:rsidR="00D3570A" w:rsidRDefault="00D3570A">
      <w:pPr>
        <w:spacing w:before="9" w:line="220" w:lineRule="exact"/>
        <w:rPr>
          <w:sz w:val="22"/>
          <w:szCs w:val="22"/>
        </w:rPr>
      </w:pPr>
    </w:p>
    <w:p w14:paraId="380C6D3D" w14:textId="77777777" w:rsidR="00D3570A" w:rsidRDefault="000443F8">
      <w:pPr>
        <w:spacing w:line="287" w:lineRule="auto"/>
        <w:ind w:left="100" w:right="67" w:firstLine="75"/>
        <w:jc w:val="both"/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What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Q-Q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plot?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Explain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use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and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importance of a Q-Q plot in linear regression. (3 marks)</w:t>
      </w:r>
    </w:p>
    <w:p w14:paraId="4FC79DAB" w14:textId="77777777" w:rsidR="00D3570A" w:rsidRDefault="000443F8">
      <w:pPr>
        <w:spacing w:before="2" w:line="287" w:lineRule="auto"/>
        <w:ind w:left="100" w:right="6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q-q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plot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plot of the quantiles of the first data set against the quantiles of the second data </w:t>
      </w:r>
      <w:proofErr w:type="spellStart"/>
      <w:proofErr w:type="gramStart"/>
      <w:r>
        <w:rPr>
          <w:sz w:val="24"/>
          <w:szCs w:val="24"/>
        </w:rPr>
        <w:t>set.It</w:t>
      </w:r>
      <w:proofErr w:type="spellEnd"/>
      <w:proofErr w:type="gramEnd"/>
      <w:r>
        <w:rPr>
          <w:sz w:val="24"/>
          <w:szCs w:val="24"/>
        </w:rPr>
        <w:t xml:space="preserve"> is </w:t>
      </w:r>
      <w:r>
        <w:rPr>
          <w:color w:val="202021"/>
          <w:sz w:val="24"/>
          <w:szCs w:val="24"/>
        </w:rPr>
        <w:t xml:space="preserve">used to compare the shapes of </w:t>
      </w:r>
      <w:proofErr w:type="spellStart"/>
      <w:r>
        <w:rPr>
          <w:color w:val="202021"/>
          <w:sz w:val="24"/>
          <w:szCs w:val="24"/>
        </w:rPr>
        <w:t>distributions.A</w:t>
      </w:r>
      <w:proofErr w:type="spellEnd"/>
      <w:r>
        <w:rPr>
          <w:color w:val="202021"/>
          <w:sz w:val="24"/>
          <w:szCs w:val="24"/>
        </w:rPr>
        <w:t xml:space="preserve"> Q-Q plot is a scatterplot created by plotting two sets of quantiles against one another. If</w:t>
      </w:r>
    </w:p>
    <w:p w14:paraId="37F8812A" w14:textId="77777777" w:rsidR="00D3570A" w:rsidRDefault="000443F8">
      <w:pPr>
        <w:spacing w:before="2" w:line="287" w:lineRule="auto"/>
        <w:ind w:left="100" w:right="334"/>
        <w:rPr>
          <w:sz w:val="24"/>
          <w:szCs w:val="24"/>
        </w:rPr>
      </w:pPr>
      <w:r>
        <w:rPr>
          <w:color w:val="202021"/>
          <w:sz w:val="24"/>
          <w:szCs w:val="24"/>
        </w:rPr>
        <w:t>both sets of quantiles came from the same distribution, we should see the points forming a line that’s roughly straight.</w:t>
      </w:r>
    </w:p>
    <w:p w14:paraId="537FEC24" w14:textId="77777777" w:rsidR="00D3570A" w:rsidRDefault="000443F8">
      <w:pPr>
        <w:spacing w:before="2"/>
        <w:ind w:left="100" w:right="4151"/>
        <w:jc w:val="both"/>
        <w:rPr>
          <w:sz w:val="24"/>
          <w:szCs w:val="24"/>
        </w:rPr>
      </w:pPr>
      <w:r>
        <w:rPr>
          <w:color w:val="202021"/>
          <w:sz w:val="24"/>
          <w:szCs w:val="24"/>
        </w:rPr>
        <w:t>The q-q plot is used to answer the following questions:</w:t>
      </w:r>
    </w:p>
    <w:p w14:paraId="6D9310A5" w14:textId="77777777" w:rsidR="00D3570A" w:rsidRDefault="00D3570A">
      <w:pPr>
        <w:spacing w:before="13" w:line="280" w:lineRule="exact"/>
        <w:rPr>
          <w:sz w:val="28"/>
          <w:szCs w:val="28"/>
        </w:rPr>
      </w:pPr>
    </w:p>
    <w:p w14:paraId="3DF2758A" w14:textId="77777777" w:rsidR="00D3570A" w:rsidRDefault="000443F8">
      <w:pPr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come from populations with a common distribution?</w:t>
      </w:r>
    </w:p>
    <w:p w14:paraId="199402AE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common location and scale?</w:t>
      </w:r>
    </w:p>
    <w:p w14:paraId="5E3794FE" w14:textId="77777777" w:rsidR="00D3570A" w:rsidRDefault="00883E8C">
      <w:pPr>
        <w:spacing w:before="53"/>
        <w:ind w:left="460"/>
        <w:rPr>
          <w:sz w:val="24"/>
          <w:szCs w:val="24"/>
        </w:rPr>
      </w:pPr>
      <w:r>
        <w:pict w14:anchorId="637E1BD7">
          <v:group id="_x0000_s1026" alt="" style="position:absolute;left:0;text-align:left;margin-left:89.65pt;margin-top:-30.7pt;width:450.75pt;height:67.5pt;z-index:-251656704;mso-position-horizontal-relative:page" coordorigin="1793,-614" coordsize="9015,1350">
            <v:shape id="_x0000_s1027" alt="" style="position:absolute;left:1800;top:-607;width:9000;height:345" coordorigin="1800,-607" coordsize="9000,345" path="m1800,-607r9000,l10800,-262r-9000,l1800,-607xe" fillcolor="#ffc" stroked="f">
              <v:path arrowok="t"/>
            </v:shape>
            <v:shape id="_x0000_s1028" alt="" style="position:absolute;left:1800;top:-277;width:9000;height:345" coordorigin="1800,-277" coordsize="9000,345" path="m1800,-277r9000,l10800,68r-9000,l1800,-277xe" fillcolor="#ffc" stroked="f">
              <v:path arrowok="t"/>
            </v:shape>
            <v:shape id="_x0000_s1029" alt="" style="position:absolute;left:1800;top:53;width:9000;height:345" coordorigin="1800,53" coordsize="9000,345" path="m1800,53r9000,l10800,398r-9000,l1800,53xe" fillcolor="#ffc" stroked="f">
              <v:path arrowok="t"/>
            </v:shape>
            <v:shape id="_x0000_s1030" alt="" style="position:absolute;left:1800;top:383;width:9000;height:345" coordorigin="1800,383" coordsize="9000,345" path="m1800,383r9000,l10800,728r-9000,l1800,383xe" fillcolor="#ffc" stroked="f">
              <v:path arrowok="t"/>
            </v:shape>
            <w10:wrap anchorx="page"/>
          </v:group>
        </w:pict>
      </w:r>
      <w:r w:rsidR="000443F8"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 w:rsidR="000443F8"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 w:rsidR="000443F8">
        <w:rPr>
          <w:color w:val="202021"/>
          <w:sz w:val="24"/>
          <w:szCs w:val="24"/>
        </w:rPr>
        <w:t>Do two data sets have similar distributional shapes?</w:t>
      </w:r>
    </w:p>
    <w:p w14:paraId="155BAE91" w14:textId="77777777" w:rsidR="00D3570A" w:rsidRDefault="000443F8">
      <w:pPr>
        <w:spacing w:before="53"/>
        <w:ind w:left="460"/>
        <w:rPr>
          <w:sz w:val="24"/>
          <w:szCs w:val="24"/>
        </w:rPr>
      </w:pPr>
      <w:r>
        <w:rPr>
          <w:rFonts w:ascii="Arial" w:eastAsia="Arial" w:hAnsi="Arial" w:cs="Arial"/>
          <w:color w:val="202021"/>
          <w:sz w:val="24"/>
          <w:szCs w:val="24"/>
        </w:rPr>
        <w:t xml:space="preserve">●  </w:t>
      </w:r>
      <w:r>
        <w:rPr>
          <w:rFonts w:ascii="Arial" w:eastAsia="Arial" w:hAnsi="Arial" w:cs="Arial"/>
          <w:color w:val="202021"/>
          <w:spacing w:val="16"/>
          <w:sz w:val="24"/>
          <w:szCs w:val="24"/>
        </w:rPr>
        <w:t xml:space="preserve"> </w:t>
      </w:r>
      <w:r>
        <w:rPr>
          <w:color w:val="202021"/>
          <w:sz w:val="24"/>
          <w:szCs w:val="24"/>
        </w:rPr>
        <w:t>Do two data sets have similar tail behavior?</w:t>
      </w:r>
    </w:p>
    <w:sectPr w:rsidR="00D3570A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D2"/>
    <w:multiLevelType w:val="hybridMultilevel"/>
    <w:tmpl w:val="F354A1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D6C610C"/>
    <w:multiLevelType w:val="multilevel"/>
    <w:tmpl w:val="92486C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A81C35"/>
    <w:multiLevelType w:val="multilevel"/>
    <w:tmpl w:val="B4CC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0A"/>
    <w:rsid w:val="000443F8"/>
    <w:rsid w:val="001343C0"/>
    <w:rsid w:val="00153CF2"/>
    <w:rsid w:val="001B34D2"/>
    <w:rsid w:val="00237489"/>
    <w:rsid w:val="00285F35"/>
    <w:rsid w:val="002F174C"/>
    <w:rsid w:val="003B6F5C"/>
    <w:rsid w:val="00436D67"/>
    <w:rsid w:val="00593AFD"/>
    <w:rsid w:val="005D148E"/>
    <w:rsid w:val="007E25BB"/>
    <w:rsid w:val="00883E8C"/>
    <w:rsid w:val="009A2D8A"/>
    <w:rsid w:val="00A80CBC"/>
    <w:rsid w:val="00B06D51"/>
    <w:rsid w:val="00B20D33"/>
    <w:rsid w:val="00D3570A"/>
    <w:rsid w:val="00D9493C"/>
    <w:rsid w:val="00E526DB"/>
    <w:rsid w:val="00EB38BF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C7DA23F"/>
  <w15:docId w15:val="{B1121287-587B-41AD-90ED-DA15145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3C"/>
    <w:rPr>
      <w:rFonts w:ascii="Courier New" w:hAnsi="Courier New" w:cs="Courier New"/>
      <w:lang w:val="en-IN"/>
    </w:rPr>
  </w:style>
  <w:style w:type="paragraph" w:styleId="ListParagraph">
    <w:name w:val="List Paragraph"/>
    <w:basedOn w:val="Normal"/>
    <w:uiPriority w:val="34"/>
    <w:qFormat/>
    <w:rsid w:val="0015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tatisticshowto.com/probability-and-statistics/regression-analysis/find-a-linear-regression-equ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fluential_observ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utli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Milind Desai</cp:lastModifiedBy>
  <cp:revision>9</cp:revision>
  <dcterms:created xsi:type="dcterms:W3CDTF">2022-02-06T07:30:00Z</dcterms:created>
  <dcterms:modified xsi:type="dcterms:W3CDTF">2022-02-07T09:59:00Z</dcterms:modified>
</cp:coreProperties>
</file>